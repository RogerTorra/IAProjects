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C565CB" w:rsidRDefault="000B7C0A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99BDD"/>
          <w:lang w:val="es-ES"/>
        </w:rPr>
        <w:t>Practica inteligència artificial</w:t>
      </w:r>
    </w:p>
    <w:p w:rsidR="00D529AB" w:rsidRPr="00C565CB" w:rsidRDefault="000B7C0A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FFFFFF"/>
          <w:lang w:val="es-ES"/>
        </w:rPr>
        <w:t>GRAU Ingenyeria informàtica</w:t>
      </w:r>
    </w:p>
    <w:p w:rsidR="000B7C0A" w:rsidRDefault="000B7C0A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The Pacman Project.</w:t>
      </w:r>
    </w:p>
    <w:p w:rsidR="000B7C0A" w:rsidRDefault="000B7C0A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Roger Torra Viladegut</w:t>
      </w: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lastRenderedPageBreak/>
        <w:t>Taula dades</w:t>
      </w:r>
    </w:p>
    <w:p w:rsidR="008A0DA1" w:rsidRDefault="008A0DA1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H1 = Distància Manhattan</w:t>
      </w:r>
    </w:p>
    <w:p w:rsidR="008A0DA1" w:rsidRDefault="008A0DA1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H2= Distància Euclides</w:t>
      </w:r>
    </w:p>
    <w:p w:rsidR="00A3658F" w:rsidRDefault="00A3658F">
      <w:pPr>
        <w:rPr>
          <w:rFonts w:ascii="Corbel" w:hAnsi="Corbel"/>
          <w:noProof/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957"/>
        <w:gridCol w:w="793"/>
        <w:gridCol w:w="1146"/>
        <w:gridCol w:w="1141"/>
        <w:gridCol w:w="1104"/>
        <w:gridCol w:w="1227"/>
        <w:gridCol w:w="1094"/>
        <w:gridCol w:w="898"/>
      </w:tblGrid>
      <w:tr w:rsidR="008A0DA1" w:rsidTr="008A0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7" w:type="dxa"/>
          </w:tcPr>
          <w:p w:rsidR="008A0DA1" w:rsidRPr="00213F16" w:rsidRDefault="008A0DA1">
            <w:pPr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BigMaze:</w:t>
            </w:r>
          </w:p>
        </w:tc>
        <w:tc>
          <w:tcPr>
            <w:tcW w:w="793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BFS</w:t>
            </w:r>
          </w:p>
        </w:tc>
        <w:tc>
          <w:tcPr>
            <w:tcW w:w="1146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DFS</w:t>
            </w:r>
          </w:p>
        </w:tc>
        <w:tc>
          <w:tcPr>
            <w:tcW w:w="1141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IDS</w:t>
            </w:r>
          </w:p>
        </w:tc>
        <w:tc>
          <w:tcPr>
            <w:tcW w:w="1104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UCS</w:t>
            </w:r>
          </w:p>
        </w:tc>
        <w:tc>
          <w:tcPr>
            <w:tcW w:w="1227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Greedy</w:t>
            </w:r>
          </w:p>
        </w:tc>
        <w:tc>
          <w:tcPr>
            <w:tcW w:w="1094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A*</w:t>
            </w:r>
            <w:r>
              <w:rPr>
                <w:rFonts w:ascii="Arial" w:hAnsi="Arial" w:cs="Arial"/>
                <w:noProof/>
                <w:lang w:val="es-ES"/>
              </w:rPr>
              <w:t>-h1</w:t>
            </w:r>
          </w:p>
        </w:tc>
        <w:tc>
          <w:tcPr>
            <w:tcW w:w="898" w:type="dxa"/>
          </w:tcPr>
          <w:p w:rsidR="008A0DA1" w:rsidRPr="00213F16" w:rsidRDefault="008A0DA1" w:rsidP="00213F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A*-h2</w:t>
            </w:r>
          </w:p>
        </w:tc>
      </w:tr>
      <w:tr w:rsidR="008A0DA1" w:rsidTr="008A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8A0DA1" w:rsidRPr="00213F16" w:rsidRDefault="008A0DA1">
            <w:pPr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TEMPS</w:t>
            </w:r>
          </w:p>
        </w:tc>
        <w:tc>
          <w:tcPr>
            <w:tcW w:w="793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0.108</w:t>
            </w:r>
          </w:p>
        </w:tc>
        <w:tc>
          <w:tcPr>
            <w:tcW w:w="1146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0.0722</w:t>
            </w:r>
          </w:p>
        </w:tc>
        <w:tc>
          <w:tcPr>
            <w:tcW w:w="1141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0.0729</w:t>
            </w:r>
          </w:p>
        </w:tc>
        <w:tc>
          <w:tcPr>
            <w:tcW w:w="1104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0.109</w:t>
            </w:r>
          </w:p>
        </w:tc>
        <w:tc>
          <w:tcPr>
            <w:tcW w:w="1227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0.106</w:t>
            </w:r>
          </w:p>
        </w:tc>
        <w:tc>
          <w:tcPr>
            <w:tcW w:w="1094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0.107</w:t>
            </w:r>
          </w:p>
        </w:tc>
        <w:tc>
          <w:tcPr>
            <w:tcW w:w="898" w:type="dxa"/>
          </w:tcPr>
          <w:p w:rsidR="008A0DA1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0.135</w:t>
            </w:r>
          </w:p>
        </w:tc>
      </w:tr>
      <w:tr w:rsidR="008A0DA1" w:rsidTr="008A0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8A0DA1" w:rsidRPr="00213F16" w:rsidRDefault="008A0DA1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COST</w:t>
            </w:r>
          </w:p>
        </w:tc>
        <w:tc>
          <w:tcPr>
            <w:tcW w:w="793" w:type="dxa"/>
          </w:tcPr>
          <w:p w:rsidR="008A0DA1" w:rsidRPr="00213F16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  <w:tc>
          <w:tcPr>
            <w:tcW w:w="1146" w:type="dxa"/>
          </w:tcPr>
          <w:p w:rsidR="008A0DA1" w:rsidRPr="00213F16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  <w:tc>
          <w:tcPr>
            <w:tcW w:w="1141" w:type="dxa"/>
          </w:tcPr>
          <w:p w:rsidR="008A0DA1" w:rsidRPr="00213F16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  <w:tc>
          <w:tcPr>
            <w:tcW w:w="1104" w:type="dxa"/>
          </w:tcPr>
          <w:p w:rsidR="008A0DA1" w:rsidRPr="00213F16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  <w:tc>
          <w:tcPr>
            <w:tcW w:w="1227" w:type="dxa"/>
          </w:tcPr>
          <w:p w:rsidR="008A0DA1" w:rsidRPr="00213F16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  <w:tc>
          <w:tcPr>
            <w:tcW w:w="1094" w:type="dxa"/>
          </w:tcPr>
          <w:p w:rsidR="008A0DA1" w:rsidRPr="00213F16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  <w:tc>
          <w:tcPr>
            <w:tcW w:w="898" w:type="dxa"/>
          </w:tcPr>
          <w:p w:rsidR="008A0DA1" w:rsidRDefault="008A0DA1" w:rsidP="00213F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210</w:t>
            </w:r>
          </w:p>
        </w:tc>
      </w:tr>
      <w:tr w:rsidR="008A0DA1" w:rsidTr="008A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8A0DA1" w:rsidRDefault="008A0DA1" w:rsidP="0061571F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NODES EXPANDED</w:t>
            </w:r>
          </w:p>
        </w:tc>
        <w:tc>
          <w:tcPr>
            <w:tcW w:w="793" w:type="dxa"/>
          </w:tcPr>
          <w:p w:rsidR="008A0DA1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620</w:t>
            </w:r>
          </w:p>
        </w:tc>
        <w:tc>
          <w:tcPr>
            <w:tcW w:w="1146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390</w:t>
            </w:r>
          </w:p>
        </w:tc>
        <w:tc>
          <w:tcPr>
            <w:tcW w:w="1141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390</w:t>
            </w:r>
          </w:p>
        </w:tc>
        <w:tc>
          <w:tcPr>
            <w:tcW w:w="1104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620</w:t>
            </w:r>
          </w:p>
        </w:tc>
        <w:tc>
          <w:tcPr>
            <w:tcW w:w="1227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591</w:t>
            </w:r>
          </w:p>
        </w:tc>
        <w:tc>
          <w:tcPr>
            <w:tcW w:w="1094" w:type="dxa"/>
          </w:tcPr>
          <w:p w:rsidR="008A0DA1" w:rsidRPr="00213F16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589</w:t>
            </w:r>
          </w:p>
        </w:tc>
        <w:tc>
          <w:tcPr>
            <w:tcW w:w="898" w:type="dxa"/>
          </w:tcPr>
          <w:p w:rsidR="008A0DA1" w:rsidRDefault="008A0DA1" w:rsidP="00213F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589</w:t>
            </w:r>
          </w:p>
        </w:tc>
      </w:tr>
    </w:tbl>
    <w:p w:rsidR="00A3658F" w:rsidRDefault="00A3658F" w:rsidP="00213F16">
      <w:pPr>
        <w:tabs>
          <w:tab w:val="left" w:pos="1060"/>
        </w:tabs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957"/>
        <w:gridCol w:w="793"/>
        <w:gridCol w:w="1146"/>
        <w:gridCol w:w="1141"/>
        <w:gridCol w:w="1104"/>
        <w:gridCol w:w="1227"/>
        <w:gridCol w:w="1094"/>
        <w:gridCol w:w="898"/>
      </w:tblGrid>
      <w:tr w:rsidR="007B6CE2" w:rsidTr="00C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7" w:type="dxa"/>
          </w:tcPr>
          <w:p w:rsidR="007B6CE2" w:rsidRPr="00213F16" w:rsidRDefault="009D57B6" w:rsidP="00C92D25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super</w:t>
            </w:r>
            <w:r w:rsidR="007B6CE2" w:rsidRPr="00213F16">
              <w:rPr>
                <w:rFonts w:ascii="Arial" w:hAnsi="Arial" w:cs="Arial"/>
                <w:noProof/>
                <w:lang w:val="es-ES"/>
              </w:rPr>
              <w:t>Maze:</w:t>
            </w:r>
          </w:p>
        </w:tc>
        <w:tc>
          <w:tcPr>
            <w:tcW w:w="793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BFS</w:t>
            </w:r>
          </w:p>
        </w:tc>
        <w:tc>
          <w:tcPr>
            <w:tcW w:w="1146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DFS</w:t>
            </w:r>
          </w:p>
        </w:tc>
        <w:tc>
          <w:tcPr>
            <w:tcW w:w="1141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IDS</w:t>
            </w:r>
          </w:p>
        </w:tc>
        <w:tc>
          <w:tcPr>
            <w:tcW w:w="1104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UCS</w:t>
            </w:r>
          </w:p>
        </w:tc>
        <w:tc>
          <w:tcPr>
            <w:tcW w:w="1227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Greedy</w:t>
            </w:r>
          </w:p>
        </w:tc>
        <w:tc>
          <w:tcPr>
            <w:tcW w:w="1094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A*</w:t>
            </w:r>
            <w:r>
              <w:rPr>
                <w:rFonts w:ascii="Arial" w:hAnsi="Arial" w:cs="Arial"/>
                <w:noProof/>
                <w:lang w:val="es-ES"/>
              </w:rPr>
              <w:t>-h1</w:t>
            </w:r>
          </w:p>
        </w:tc>
        <w:tc>
          <w:tcPr>
            <w:tcW w:w="898" w:type="dxa"/>
          </w:tcPr>
          <w:p w:rsidR="007B6CE2" w:rsidRPr="00213F16" w:rsidRDefault="007B6CE2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A*-h2</w:t>
            </w:r>
          </w:p>
        </w:tc>
      </w:tr>
      <w:tr w:rsidR="007B6CE2" w:rsidTr="00C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7B6CE2" w:rsidRPr="00213F16" w:rsidRDefault="007B6CE2" w:rsidP="00C92D25">
            <w:pPr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TEMPS</w:t>
            </w:r>
          </w:p>
        </w:tc>
        <w:tc>
          <w:tcPr>
            <w:tcW w:w="793" w:type="dxa"/>
          </w:tcPr>
          <w:p w:rsidR="007B6CE2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1.160</w:t>
            </w:r>
          </w:p>
        </w:tc>
        <w:tc>
          <w:tcPr>
            <w:tcW w:w="1146" w:type="dxa"/>
          </w:tcPr>
          <w:p w:rsidR="007B6CE2" w:rsidRPr="00213F16" w:rsidRDefault="007B6CE2" w:rsidP="003C3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</w:t>
            </w:r>
            <w:r w:rsidR="003C32FC">
              <w:rPr>
                <w:rFonts w:ascii="Arial" w:hAnsi="Arial" w:cs="Arial"/>
                <w:noProof/>
                <w:lang w:val="es-ES"/>
              </w:rPr>
              <w:t>188</w:t>
            </w:r>
          </w:p>
        </w:tc>
        <w:tc>
          <w:tcPr>
            <w:tcW w:w="1141" w:type="dxa"/>
          </w:tcPr>
          <w:p w:rsidR="007B6CE2" w:rsidRPr="00213F16" w:rsidRDefault="007B6CE2" w:rsidP="009D5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0.</w:t>
            </w:r>
            <w:r w:rsidR="009D57B6">
              <w:rPr>
                <w:rFonts w:ascii="Arial" w:hAnsi="Arial" w:cs="Arial"/>
                <w:noProof/>
                <w:lang w:val="es-ES"/>
              </w:rPr>
              <w:t>192</w:t>
            </w:r>
          </w:p>
        </w:tc>
        <w:tc>
          <w:tcPr>
            <w:tcW w:w="1104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1.183</w:t>
            </w:r>
          </w:p>
        </w:tc>
        <w:tc>
          <w:tcPr>
            <w:tcW w:w="1227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1.186</w:t>
            </w:r>
          </w:p>
        </w:tc>
        <w:tc>
          <w:tcPr>
            <w:tcW w:w="1094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1.217</w:t>
            </w:r>
          </w:p>
        </w:tc>
        <w:tc>
          <w:tcPr>
            <w:tcW w:w="898" w:type="dxa"/>
          </w:tcPr>
          <w:p w:rsidR="007B6CE2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1.185</w:t>
            </w:r>
          </w:p>
        </w:tc>
      </w:tr>
      <w:tr w:rsidR="007B6CE2" w:rsidTr="00C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7B6CE2" w:rsidRPr="00213F16" w:rsidRDefault="007B6CE2" w:rsidP="00C92D25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COST</w:t>
            </w:r>
          </w:p>
        </w:tc>
        <w:tc>
          <w:tcPr>
            <w:tcW w:w="793" w:type="dxa"/>
          </w:tcPr>
          <w:p w:rsidR="007B6CE2" w:rsidRPr="00213F16" w:rsidRDefault="009D57B6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188</w:t>
            </w:r>
          </w:p>
        </w:tc>
        <w:tc>
          <w:tcPr>
            <w:tcW w:w="1146" w:type="dxa"/>
          </w:tcPr>
          <w:p w:rsidR="007B6CE2" w:rsidRPr="00213F16" w:rsidRDefault="003C32FC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716</w:t>
            </w:r>
          </w:p>
        </w:tc>
        <w:tc>
          <w:tcPr>
            <w:tcW w:w="1141" w:type="dxa"/>
          </w:tcPr>
          <w:p w:rsidR="007B6CE2" w:rsidRPr="00213F16" w:rsidRDefault="009D57B6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716</w:t>
            </w:r>
          </w:p>
        </w:tc>
        <w:tc>
          <w:tcPr>
            <w:tcW w:w="1104" w:type="dxa"/>
          </w:tcPr>
          <w:p w:rsidR="007B6CE2" w:rsidRPr="00213F16" w:rsidRDefault="009D57B6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188</w:t>
            </w:r>
          </w:p>
        </w:tc>
        <w:tc>
          <w:tcPr>
            <w:tcW w:w="1227" w:type="dxa"/>
          </w:tcPr>
          <w:p w:rsidR="007B6CE2" w:rsidRPr="00213F16" w:rsidRDefault="009D57B6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188</w:t>
            </w:r>
          </w:p>
        </w:tc>
        <w:tc>
          <w:tcPr>
            <w:tcW w:w="1094" w:type="dxa"/>
          </w:tcPr>
          <w:p w:rsidR="007B6CE2" w:rsidRPr="00213F16" w:rsidRDefault="009D57B6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188</w:t>
            </w:r>
          </w:p>
        </w:tc>
        <w:tc>
          <w:tcPr>
            <w:tcW w:w="898" w:type="dxa"/>
          </w:tcPr>
          <w:p w:rsidR="007B6CE2" w:rsidRDefault="009D57B6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188</w:t>
            </w:r>
          </w:p>
        </w:tc>
      </w:tr>
      <w:tr w:rsidR="007B6CE2" w:rsidTr="00C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7B6CE2" w:rsidRDefault="007B6CE2" w:rsidP="00C92D25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NODES EXPANDED</w:t>
            </w:r>
          </w:p>
        </w:tc>
        <w:tc>
          <w:tcPr>
            <w:tcW w:w="793" w:type="dxa"/>
          </w:tcPr>
          <w:p w:rsidR="007B6CE2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7191</w:t>
            </w:r>
          </w:p>
        </w:tc>
        <w:tc>
          <w:tcPr>
            <w:tcW w:w="1146" w:type="dxa"/>
          </w:tcPr>
          <w:p w:rsidR="007B6CE2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1088</w:t>
            </w:r>
          </w:p>
        </w:tc>
        <w:tc>
          <w:tcPr>
            <w:tcW w:w="1141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1088</w:t>
            </w:r>
          </w:p>
        </w:tc>
        <w:tc>
          <w:tcPr>
            <w:tcW w:w="1104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7191</w:t>
            </w:r>
          </w:p>
        </w:tc>
        <w:tc>
          <w:tcPr>
            <w:tcW w:w="1227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7191</w:t>
            </w:r>
          </w:p>
        </w:tc>
        <w:tc>
          <w:tcPr>
            <w:tcW w:w="1094" w:type="dxa"/>
          </w:tcPr>
          <w:p w:rsidR="007B6CE2" w:rsidRPr="00213F16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7191</w:t>
            </w:r>
          </w:p>
        </w:tc>
        <w:tc>
          <w:tcPr>
            <w:tcW w:w="898" w:type="dxa"/>
          </w:tcPr>
          <w:p w:rsidR="007B6CE2" w:rsidRDefault="009D57B6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7189</w:t>
            </w:r>
          </w:p>
        </w:tc>
      </w:tr>
    </w:tbl>
    <w:p w:rsidR="007B6CE2" w:rsidRDefault="007B6CE2" w:rsidP="007B6CE2">
      <w:pPr>
        <w:tabs>
          <w:tab w:val="left" w:pos="1060"/>
        </w:tabs>
        <w:rPr>
          <w:rFonts w:ascii="Corbel" w:hAnsi="Corbel"/>
          <w:noProof/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922"/>
        <w:gridCol w:w="951"/>
        <w:gridCol w:w="1110"/>
        <w:gridCol w:w="1106"/>
        <w:gridCol w:w="1087"/>
        <w:gridCol w:w="1209"/>
        <w:gridCol w:w="1078"/>
        <w:gridCol w:w="897"/>
      </w:tblGrid>
      <w:tr w:rsidR="003C32FC" w:rsidTr="00C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7" w:type="dxa"/>
          </w:tcPr>
          <w:p w:rsidR="003C32FC" w:rsidRPr="00213F16" w:rsidRDefault="003C32FC" w:rsidP="00C92D25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ultra</w:t>
            </w:r>
            <w:r w:rsidRPr="00213F16">
              <w:rPr>
                <w:rFonts w:ascii="Arial" w:hAnsi="Arial" w:cs="Arial"/>
                <w:noProof/>
                <w:lang w:val="es-ES"/>
              </w:rPr>
              <w:t>Maze:</w:t>
            </w:r>
          </w:p>
        </w:tc>
        <w:tc>
          <w:tcPr>
            <w:tcW w:w="793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BFS</w:t>
            </w:r>
          </w:p>
        </w:tc>
        <w:tc>
          <w:tcPr>
            <w:tcW w:w="1146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DFS</w:t>
            </w:r>
          </w:p>
        </w:tc>
        <w:tc>
          <w:tcPr>
            <w:tcW w:w="1141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IDS</w:t>
            </w:r>
          </w:p>
        </w:tc>
        <w:tc>
          <w:tcPr>
            <w:tcW w:w="1104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UCS</w:t>
            </w:r>
          </w:p>
        </w:tc>
        <w:tc>
          <w:tcPr>
            <w:tcW w:w="1227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Greedy</w:t>
            </w:r>
          </w:p>
        </w:tc>
        <w:tc>
          <w:tcPr>
            <w:tcW w:w="1094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A*</w:t>
            </w:r>
            <w:r>
              <w:rPr>
                <w:rFonts w:ascii="Arial" w:hAnsi="Arial" w:cs="Arial"/>
                <w:noProof/>
                <w:lang w:val="es-ES"/>
              </w:rPr>
              <w:t>-h1</w:t>
            </w:r>
          </w:p>
        </w:tc>
        <w:tc>
          <w:tcPr>
            <w:tcW w:w="898" w:type="dxa"/>
          </w:tcPr>
          <w:p w:rsidR="003C32FC" w:rsidRPr="00213F16" w:rsidRDefault="003C32FC" w:rsidP="00C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A*-h2</w:t>
            </w:r>
          </w:p>
        </w:tc>
      </w:tr>
      <w:tr w:rsidR="003C32FC" w:rsidTr="00C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3C32FC" w:rsidRPr="00213F16" w:rsidRDefault="003C32FC" w:rsidP="003C32FC">
            <w:pPr>
              <w:rPr>
                <w:rFonts w:ascii="Arial" w:hAnsi="Arial" w:cs="Arial"/>
                <w:noProof/>
                <w:lang w:val="es-ES"/>
              </w:rPr>
            </w:pPr>
            <w:r w:rsidRPr="00213F16">
              <w:rPr>
                <w:rFonts w:ascii="Arial" w:hAnsi="Arial" w:cs="Arial"/>
                <w:noProof/>
                <w:lang w:val="es-ES"/>
              </w:rPr>
              <w:t>TEMPS</w:t>
            </w:r>
          </w:p>
        </w:tc>
        <w:tc>
          <w:tcPr>
            <w:tcW w:w="793" w:type="dxa"/>
          </w:tcPr>
          <w:p w:rsidR="003C32FC" w:rsidRPr="00213F16" w:rsidRDefault="003C32FC" w:rsidP="003C32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</w:t>
            </w:r>
            <w:r>
              <w:rPr>
                <w:rFonts w:ascii="Arial" w:hAnsi="Arial" w:cs="Arial"/>
                <w:noProof/>
                <w:lang w:val="es-ES"/>
              </w:rPr>
              <w:t>7</w:t>
            </w:r>
            <w:r>
              <w:rPr>
                <w:rFonts w:ascii="Arial" w:hAnsi="Arial" w:cs="Arial"/>
                <w:noProof/>
                <w:lang w:val="es-ES"/>
              </w:rPr>
              <w:t>.</w:t>
            </w:r>
            <w:r>
              <w:rPr>
                <w:rFonts w:ascii="Arial" w:hAnsi="Arial" w:cs="Arial"/>
                <w:noProof/>
                <w:lang w:val="es-ES"/>
              </w:rPr>
              <w:t>42</w:t>
            </w:r>
            <w:r>
              <w:rPr>
                <w:rFonts w:ascii="Arial" w:hAnsi="Arial" w:cs="Arial"/>
                <w:noProof/>
                <w:lang w:val="es-ES"/>
              </w:rPr>
              <w:t>0</w:t>
            </w:r>
          </w:p>
        </w:tc>
        <w:tc>
          <w:tcPr>
            <w:tcW w:w="1146" w:type="dxa"/>
          </w:tcPr>
          <w:p w:rsidR="003C32FC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5.167</w:t>
            </w:r>
          </w:p>
        </w:tc>
        <w:tc>
          <w:tcPr>
            <w:tcW w:w="1141" w:type="dxa"/>
          </w:tcPr>
          <w:p w:rsidR="003C32FC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5.294</w:t>
            </w:r>
          </w:p>
        </w:tc>
        <w:tc>
          <w:tcPr>
            <w:tcW w:w="1104" w:type="dxa"/>
          </w:tcPr>
          <w:p w:rsidR="003C32FC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17.617</w:t>
            </w:r>
          </w:p>
        </w:tc>
        <w:tc>
          <w:tcPr>
            <w:tcW w:w="1227" w:type="dxa"/>
          </w:tcPr>
          <w:p w:rsidR="003C32FC" w:rsidRPr="00213F16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18.127</w:t>
            </w:r>
          </w:p>
        </w:tc>
        <w:tc>
          <w:tcPr>
            <w:tcW w:w="1094" w:type="dxa"/>
          </w:tcPr>
          <w:p w:rsidR="003C32FC" w:rsidRPr="00213F16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17.956</w:t>
            </w:r>
          </w:p>
        </w:tc>
        <w:tc>
          <w:tcPr>
            <w:tcW w:w="898" w:type="dxa"/>
          </w:tcPr>
          <w:p w:rsidR="003C32FC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17.837</w:t>
            </w:r>
          </w:p>
        </w:tc>
      </w:tr>
      <w:tr w:rsidR="003C32FC" w:rsidTr="00C92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3C32FC" w:rsidRPr="00213F16" w:rsidRDefault="003C32FC" w:rsidP="00C92D25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COST</w:t>
            </w:r>
          </w:p>
        </w:tc>
        <w:tc>
          <w:tcPr>
            <w:tcW w:w="793" w:type="dxa"/>
          </w:tcPr>
          <w:p w:rsidR="003C32FC" w:rsidRPr="00213F16" w:rsidRDefault="003C32FC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762</w:t>
            </w:r>
          </w:p>
        </w:tc>
        <w:tc>
          <w:tcPr>
            <w:tcW w:w="1146" w:type="dxa"/>
          </w:tcPr>
          <w:p w:rsidR="003C32FC" w:rsidRPr="00213F16" w:rsidRDefault="003C32FC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2154</w:t>
            </w:r>
          </w:p>
        </w:tc>
        <w:tc>
          <w:tcPr>
            <w:tcW w:w="1141" w:type="dxa"/>
          </w:tcPr>
          <w:p w:rsidR="003C32FC" w:rsidRPr="00213F16" w:rsidRDefault="003C32FC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2154</w:t>
            </w:r>
          </w:p>
        </w:tc>
        <w:tc>
          <w:tcPr>
            <w:tcW w:w="1104" w:type="dxa"/>
          </w:tcPr>
          <w:p w:rsidR="003C32FC" w:rsidRPr="00213F16" w:rsidRDefault="007D62FF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762</w:t>
            </w:r>
          </w:p>
        </w:tc>
        <w:tc>
          <w:tcPr>
            <w:tcW w:w="1227" w:type="dxa"/>
          </w:tcPr>
          <w:p w:rsidR="003C32FC" w:rsidRPr="00213F16" w:rsidRDefault="007D62FF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762</w:t>
            </w:r>
          </w:p>
        </w:tc>
        <w:tc>
          <w:tcPr>
            <w:tcW w:w="1094" w:type="dxa"/>
          </w:tcPr>
          <w:p w:rsidR="003C32FC" w:rsidRPr="00213F16" w:rsidRDefault="007D62FF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762</w:t>
            </w:r>
          </w:p>
        </w:tc>
        <w:tc>
          <w:tcPr>
            <w:tcW w:w="898" w:type="dxa"/>
          </w:tcPr>
          <w:p w:rsidR="003C32FC" w:rsidRDefault="007D62FF" w:rsidP="00C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762</w:t>
            </w:r>
          </w:p>
        </w:tc>
      </w:tr>
      <w:tr w:rsidR="003C32FC" w:rsidTr="00C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:rsidR="003C32FC" w:rsidRDefault="003C32FC" w:rsidP="00C92D25">
            <w:pPr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NODES EXPANDED</w:t>
            </w:r>
          </w:p>
        </w:tc>
        <w:tc>
          <w:tcPr>
            <w:tcW w:w="793" w:type="dxa"/>
          </w:tcPr>
          <w:p w:rsidR="003C32FC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100135</w:t>
            </w:r>
          </w:p>
        </w:tc>
        <w:tc>
          <w:tcPr>
            <w:tcW w:w="1146" w:type="dxa"/>
          </w:tcPr>
          <w:p w:rsidR="003C32FC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31517</w:t>
            </w:r>
          </w:p>
        </w:tc>
        <w:tc>
          <w:tcPr>
            <w:tcW w:w="1141" w:type="dxa"/>
          </w:tcPr>
          <w:p w:rsidR="003C32FC" w:rsidRPr="00213F16" w:rsidRDefault="003C32FC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31517</w:t>
            </w:r>
          </w:p>
        </w:tc>
        <w:tc>
          <w:tcPr>
            <w:tcW w:w="1104" w:type="dxa"/>
          </w:tcPr>
          <w:p w:rsidR="003C32FC" w:rsidRPr="00213F16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100135</w:t>
            </w:r>
          </w:p>
        </w:tc>
        <w:tc>
          <w:tcPr>
            <w:tcW w:w="1227" w:type="dxa"/>
          </w:tcPr>
          <w:p w:rsidR="003C32FC" w:rsidRPr="00213F16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100104</w:t>
            </w:r>
          </w:p>
        </w:tc>
        <w:tc>
          <w:tcPr>
            <w:tcW w:w="1094" w:type="dxa"/>
          </w:tcPr>
          <w:p w:rsidR="003C32FC" w:rsidRPr="00213F16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100101</w:t>
            </w:r>
          </w:p>
        </w:tc>
        <w:tc>
          <w:tcPr>
            <w:tcW w:w="898" w:type="dxa"/>
          </w:tcPr>
          <w:p w:rsidR="003C32FC" w:rsidRDefault="007D62FF" w:rsidP="00C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lang w:val="es-ES"/>
              </w:rPr>
            </w:pPr>
            <w:r>
              <w:rPr>
                <w:rFonts w:ascii="Arial" w:hAnsi="Arial" w:cs="Arial"/>
                <w:noProof/>
                <w:lang w:val="es-ES"/>
              </w:rPr>
              <w:t>99285</w:t>
            </w:r>
          </w:p>
        </w:tc>
      </w:tr>
    </w:tbl>
    <w:p w:rsidR="003C32FC" w:rsidRPr="007D62FF" w:rsidRDefault="003C32FC" w:rsidP="003C32FC">
      <w:pPr>
        <w:tabs>
          <w:tab w:val="left" w:pos="1060"/>
        </w:tabs>
        <w:rPr>
          <w:rFonts w:ascii="Corbel" w:hAnsi="Corbel"/>
          <w:noProof/>
          <w:u w:val="single"/>
          <w:lang w:val="es-ES"/>
        </w:rPr>
      </w:pPr>
      <w:bookmarkStart w:id="0" w:name="_GoBack"/>
      <w:bookmarkEnd w:id="0"/>
    </w:p>
    <w:p w:rsidR="003C32FC" w:rsidRDefault="003C32FC" w:rsidP="003C32FC">
      <w:pPr>
        <w:rPr>
          <w:rFonts w:ascii="Corbel" w:hAnsi="Corbel"/>
          <w:noProof/>
          <w:lang w:val="es-ES"/>
        </w:rPr>
      </w:pPr>
    </w:p>
    <w:p w:rsidR="003C32FC" w:rsidRDefault="003C32FC" w:rsidP="007B6CE2">
      <w:pPr>
        <w:tabs>
          <w:tab w:val="left" w:pos="1060"/>
        </w:tabs>
        <w:rPr>
          <w:rFonts w:ascii="Corbel" w:hAnsi="Corbel"/>
          <w:noProof/>
          <w:lang w:val="es-ES"/>
        </w:rPr>
      </w:pPr>
    </w:p>
    <w:p w:rsidR="007B6CE2" w:rsidRDefault="007B6CE2" w:rsidP="007B6CE2">
      <w:pPr>
        <w:rPr>
          <w:rFonts w:ascii="Corbel" w:hAnsi="Corbel"/>
          <w:noProof/>
          <w:lang w:val="es-ES"/>
        </w:rPr>
      </w:pPr>
    </w:p>
    <w:p w:rsidR="007B6CE2" w:rsidRDefault="007B6CE2" w:rsidP="007B6CE2">
      <w:pPr>
        <w:rPr>
          <w:rFonts w:ascii="Corbel" w:hAnsi="Corbel"/>
          <w:noProof/>
          <w:lang w:val="es-ES"/>
        </w:rPr>
      </w:pPr>
    </w:p>
    <w:p w:rsidR="007B6CE2" w:rsidRDefault="007B6CE2" w:rsidP="007B6CE2">
      <w:pPr>
        <w:rPr>
          <w:rFonts w:ascii="Corbel" w:hAnsi="Corbel"/>
          <w:noProof/>
          <w:lang w:val="es-ES"/>
        </w:rPr>
      </w:pPr>
    </w:p>
    <w:p w:rsidR="007B6CE2" w:rsidRDefault="007B6CE2" w:rsidP="007B6CE2">
      <w:pPr>
        <w:rPr>
          <w:rFonts w:ascii="Corbel" w:hAnsi="Corbel"/>
          <w:noProof/>
          <w:lang w:val="es-ES"/>
        </w:rPr>
      </w:pPr>
    </w:p>
    <w:p w:rsidR="007B6CE2" w:rsidRDefault="007B6CE2" w:rsidP="007B6CE2">
      <w:pPr>
        <w:rPr>
          <w:rFonts w:ascii="Corbel" w:hAnsi="Corbel"/>
          <w:noProof/>
          <w:lang w:val="es-ES"/>
        </w:rPr>
      </w:pPr>
    </w:p>
    <w:p w:rsidR="007B6CE2" w:rsidRDefault="007B6CE2" w:rsidP="007B6CE2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Default="00A3658F">
      <w:pPr>
        <w:rPr>
          <w:rFonts w:ascii="Corbel" w:hAnsi="Corbel"/>
          <w:noProof/>
          <w:lang w:val="es-ES"/>
        </w:rPr>
      </w:pPr>
    </w:p>
    <w:p w:rsidR="00A3658F" w:rsidRPr="00C565CB" w:rsidRDefault="00A3658F">
      <w:pPr>
        <w:rPr>
          <w:noProof/>
          <w:lang w:val="es-ES"/>
        </w:rPr>
      </w:pPr>
    </w:p>
    <w:sectPr w:rsidR="00A3658F" w:rsidRPr="00C565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97" w:rsidRDefault="00A46B97">
      <w:pPr>
        <w:spacing w:after="0" w:line="240" w:lineRule="auto"/>
      </w:pPr>
      <w:r>
        <w:separator/>
      </w:r>
    </w:p>
  </w:endnote>
  <w:endnote w:type="continuationSeparator" w:id="0">
    <w:p w:rsidR="00A46B97" w:rsidRDefault="00A4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97" w:rsidRDefault="00A46B97">
      <w:pPr>
        <w:spacing w:after="0" w:line="240" w:lineRule="auto"/>
      </w:pPr>
      <w:r>
        <w:separator/>
      </w:r>
    </w:p>
  </w:footnote>
  <w:footnote w:type="continuationSeparator" w:id="0">
    <w:p w:rsidR="00A46B97" w:rsidRDefault="00A46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C0A"/>
    <w:rsid w:val="000B7C0A"/>
    <w:rsid w:val="00213F16"/>
    <w:rsid w:val="003C32FC"/>
    <w:rsid w:val="0061571F"/>
    <w:rsid w:val="007B6CE2"/>
    <w:rsid w:val="007D62FF"/>
    <w:rsid w:val="008A0DA1"/>
    <w:rsid w:val="009D57B6"/>
    <w:rsid w:val="00A3658F"/>
    <w:rsid w:val="00A46B97"/>
    <w:rsid w:val="00C565CB"/>
    <w:rsid w:val="00D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8DF0C3-826C-4F3B-AE21-E9732B50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normal5">
    <w:name w:val="Plain Table 5"/>
    <w:basedOn w:val="Tablanormal"/>
    <w:uiPriority w:val="45"/>
    <w:rsid w:val="00213F1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_Torr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6113A-3004-4BBD-92EE-18AFEB003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133</TotalTime>
  <Pages>3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Torra</dc:creator>
  <cp:keywords/>
  <cp:lastModifiedBy>Roger Torra</cp:lastModifiedBy>
  <cp:revision>4</cp:revision>
  <dcterms:created xsi:type="dcterms:W3CDTF">2013-11-28T17:01:00Z</dcterms:created>
  <dcterms:modified xsi:type="dcterms:W3CDTF">2013-11-29T10:13:00Z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